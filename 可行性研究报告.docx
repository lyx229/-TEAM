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可行性研究报告</w:t>
      </w:r>
    </w:p>
    <w:p>
      <w:pPr>
        <w:rPr>
          <w:rStyle w:val="7"/>
        </w:rPr>
      </w:pPr>
      <w:r>
        <w:rPr>
          <w:rStyle w:val="7"/>
          <w:rFonts w:hint="eastAsia"/>
        </w:rPr>
        <w:t>（1）引言：</w:t>
      </w:r>
    </w:p>
    <w:p>
      <w:pPr>
        <w:numPr>
          <w:ilvl w:val="0"/>
          <w:numId w:val="1"/>
        </w:numPr>
        <w:ind w:firstLine="420" w:firstLineChars="200"/>
      </w:pPr>
      <w:r>
        <w:rPr>
          <w:rFonts w:hint="eastAsia"/>
        </w:rPr>
        <w:t>项目名称：基于</w:t>
      </w:r>
      <w:r>
        <w:t>Vue</w:t>
      </w:r>
      <w:r>
        <w:rPr>
          <w:rFonts w:hint="eastAsia"/>
        </w:rPr>
        <w:t>的美食推荐系统的设计与实现</w:t>
      </w:r>
    </w:p>
    <w:p>
      <w:pPr>
        <w:numPr>
          <w:ilvl w:val="0"/>
          <w:numId w:val="1"/>
        </w:numPr>
      </w:pPr>
      <w:r>
        <w:rPr>
          <w:rFonts w:hint="eastAsia"/>
        </w:rPr>
        <w:t>项目背景：随着中国社会经济的快速发展，民众的生活质量不断提高，网络一直在改变着人们的生活，包括衣食住行都被互联网所渗透。现代生活中，人们为了缓解生活中的精神疲惫，常常选择通过美食来放松身心。操作可行性分析：功能界面很简介，点击也没有较多的繁琐步骤，用户使用起来比较方便，适合不同年龄段的人使用。</w:t>
      </w:r>
    </w:p>
    <w:p>
      <w:pPr>
        <w:pStyle w:val="10"/>
        <w:numPr>
          <w:ilvl w:val="0"/>
          <w:numId w:val="1"/>
        </w:numPr>
        <w:ind w:firstLineChars="0"/>
        <w:rPr>
          <w:b/>
          <w:bCs/>
        </w:rPr>
      </w:pPr>
      <w:r>
        <w:rPr>
          <w:rFonts w:hint="eastAsia"/>
        </w:rPr>
        <w:t>编写目的：可行性研究目的是通过运用科学的方法对拟议中的工程项目进行全面的、综合的技术经济分析，由此来回答：本项目在技术上是否可行，经济上是否有生命力，建设周期多长，需要多少物力、人力资源等，进而判断该项目“行”还是“不行”，建设还是放弃。一项好的可行性研究，还要以探讨各种具有实际意义的可能方案中遴选出最佳方案。</w:t>
      </w:r>
    </w:p>
    <w:p>
      <w:pPr>
        <w:pStyle w:val="10"/>
        <w:numPr>
          <w:ilvl w:val="0"/>
          <w:numId w:val="1"/>
        </w:numPr>
        <w:ind w:firstLineChars="0"/>
        <w:rPr>
          <w:rStyle w:val="7"/>
        </w:rPr>
      </w:pPr>
      <w:r>
        <w:rPr>
          <w:rFonts w:hint="eastAsia"/>
        </w:rPr>
        <w:t>项目人员：段思婷、黄喜凤、唐澳艳、龙宇欣、谭雨婷、王海娟、雷泽龙、王峰</w:t>
      </w:r>
    </w:p>
    <w:p>
      <w:pPr>
        <w:rPr>
          <w:b/>
          <w:bCs/>
        </w:rPr>
      </w:pPr>
    </w:p>
    <w:p/>
    <w:p>
      <w:pPr>
        <w:rPr>
          <w:rStyle w:val="7"/>
        </w:rPr>
      </w:pPr>
      <w:r>
        <w:rPr>
          <w:rStyle w:val="7"/>
          <w:rFonts w:hint="eastAsia"/>
        </w:rPr>
        <w:t>（2）可行性研究前提：</w:t>
      </w:r>
    </w:p>
    <w:p>
      <w:pPr>
        <w:numPr>
          <w:ilvl w:val="0"/>
          <w:numId w:val="2"/>
        </w:numPr>
        <w:ind w:firstLine="420" w:firstLineChars="200"/>
      </w:pPr>
      <w:r>
        <w:rPr>
          <w:rFonts w:hint="eastAsia"/>
        </w:rPr>
        <w:t>功能：用户模块具有登录</w:t>
      </w:r>
      <w:r>
        <w:t>/</w:t>
      </w:r>
      <w:r>
        <w:rPr>
          <w:rFonts w:hint="eastAsia"/>
        </w:rPr>
        <w:t>注册、查看首页、商家推荐、分享美食、喜欢</w:t>
      </w:r>
      <w:r>
        <w:t>/</w:t>
      </w:r>
      <w:r>
        <w:rPr>
          <w:rFonts w:hint="eastAsia"/>
        </w:rPr>
        <w:t>收藏、搜索功能；管理员模块具有登录、查看用户信息、管理商家入驻美食、美食分类管理、系统管理功能。</w:t>
      </w:r>
    </w:p>
    <w:p>
      <w:pPr>
        <w:numPr>
          <w:ilvl w:val="0"/>
          <w:numId w:val="2"/>
        </w:numPr>
      </w:pPr>
      <w:r>
        <w:rPr>
          <w:rFonts w:hint="eastAsia"/>
        </w:rPr>
        <w:t>达到的目标：可以让网友排除距离的局限性，通过在线的美食推荐系统了解到不同的美食，并且可以通过此系统分享自己的美食以及做法。</w:t>
      </w:r>
    </w:p>
    <w:p>
      <w:pPr>
        <w:pStyle w:val="10"/>
        <w:numPr>
          <w:ilvl w:val="0"/>
          <w:numId w:val="2"/>
        </w:numPr>
        <w:ind w:firstLineChars="0"/>
      </w:pPr>
      <w:r>
        <w:rPr>
          <w:rFonts w:hint="eastAsia"/>
        </w:rPr>
        <w:t>可行性研究的方法：市场调查方法、市场预测方法。</w:t>
      </w:r>
    </w:p>
    <w:p>
      <w:pPr>
        <w:pStyle w:val="10"/>
        <w:numPr>
          <w:ilvl w:val="0"/>
          <w:numId w:val="2"/>
        </w:numPr>
        <w:ind w:firstLineChars="0"/>
      </w:pPr>
      <w:r>
        <w:rPr>
          <w:rFonts w:hint="eastAsia"/>
        </w:rPr>
        <w:t>决定可行性的主要因素:此系统功能相对较少，开发所需时间较少，成本较低，易于实现，维护和管理的困难程度小。</w:t>
      </w:r>
    </w:p>
    <w:p>
      <w:pPr>
        <w:rPr>
          <w:rStyle w:val="7"/>
        </w:rPr>
      </w:pPr>
    </w:p>
    <w:p/>
    <w:p>
      <w:pPr>
        <w:rPr>
          <w:rStyle w:val="7"/>
        </w:rPr>
      </w:pPr>
      <w:r>
        <w:rPr>
          <w:rStyle w:val="7"/>
          <w:rFonts w:hint="eastAsia"/>
        </w:rPr>
        <w:t>（3）</w:t>
      </w:r>
      <w:r>
        <w:rPr>
          <w:rStyle w:val="7"/>
        </w:rPr>
        <w:t>对现有的系统分析</w:t>
      </w:r>
      <w:r>
        <w:rPr>
          <w:rStyle w:val="7"/>
          <w:rFonts w:hint="eastAsia"/>
        </w:rPr>
        <w:t>：</w:t>
      </w:r>
      <w:bookmarkStart w:id="0" w:name="OLE_LINK7"/>
    </w:p>
    <w:p>
      <w:pPr>
        <w:numPr>
          <w:ilvl w:val="0"/>
          <w:numId w:val="3"/>
        </w:numPr>
        <w:ind w:firstLine="420" w:firstLineChars="200"/>
      </w:pPr>
      <w:r>
        <w:rPr>
          <w:rFonts w:hint="eastAsia"/>
        </w:rPr>
        <w:t>数据流图：</w:t>
      </w:r>
    </w:p>
    <w:p>
      <w:pPr>
        <w:ind w:left="420"/>
      </w:pPr>
      <w:r>
        <w:drawing>
          <wp:inline distT="0" distB="0" distL="114300" distR="114300">
            <wp:extent cx="3342005" cy="2690495"/>
            <wp:effectExtent l="0" t="0" r="10795" b="6985"/>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4" cstate="print"/>
                    <a:srcRect/>
                    <a:stretch>
                      <a:fillRect/>
                    </a:stretch>
                  </pic:blipFill>
                  <pic:spPr>
                    <a:xfrm>
                      <a:off x="0" y="0"/>
                      <a:ext cx="3342005" cy="2690495"/>
                    </a:xfrm>
                    <a:prstGeom prst="rect">
                      <a:avLst/>
                    </a:prstGeom>
                  </pic:spPr>
                </pic:pic>
              </a:graphicData>
            </a:graphic>
          </wp:inline>
        </w:drawing>
      </w:r>
      <w:bookmarkStart w:id="2" w:name="_GoBack"/>
      <w:bookmarkEnd w:id="2"/>
    </w:p>
    <w:p>
      <w:pPr>
        <w:numPr>
          <w:ilvl w:val="0"/>
          <w:numId w:val="3"/>
        </w:numPr>
      </w:pPr>
      <w:r>
        <w:rPr>
          <w:rFonts w:hint="eastAsia"/>
        </w:rPr>
        <w:t>系统存在的问题：强大的功能很难实现；</w:t>
      </w:r>
    </w:p>
    <w:p>
      <w:pPr>
        <w:ind w:left="400"/>
        <w:rPr>
          <w:rStyle w:val="7"/>
          <w:rFonts w:hint="eastAsia"/>
          <w:b w:val="0"/>
          <w:bCs w:val="0"/>
        </w:rPr>
      </w:pPr>
    </w:p>
    <w:p>
      <w:pPr>
        <w:ind w:firstLine="422" w:firstLineChars="200"/>
        <w:rPr>
          <w:b/>
          <w:bCs/>
        </w:rPr>
      </w:pPr>
    </w:p>
    <w:bookmarkEnd w:id="0"/>
    <w:p>
      <w:pPr>
        <w:rPr>
          <w:rStyle w:val="7"/>
        </w:rPr>
      </w:pPr>
      <w:r>
        <w:rPr>
          <w:rStyle w:val="7"/>
          <w:rFonts w:hint="eastAsia"/>
        </w:rPr>
        <w:t>（4）对所建设系统的分析：</w:t>
      </w:r>
    </w:p>
    <w:p>
      <w:pPr>
        <w:numPr>
          <w:ilvl w:val="0"/>
          <w:numId w:val="4"/>
        </w:numPr>
        <w:ind w:firstLine="420" w:firstLineChars="200"/>
      </w:pPr>
      <w:bookmarkStart w:id="1" w:name="OLE_LINK2"/>
      <w:r>
        <w:rPr>
          <w:rFonts w:hint="eastAsia"/>
        </w:rPr>
        <w:t>经济可行性分析：此系统的功能相对较少，开发成本也少，经济上不会造成很大困难且经济效益会超过它的开发成本。</w:t>
      </w:r>
    </w:p>
    <w:p>
      <w:pPr>
        <w:numPr>
          <w:ilvl w:val="0"/>
          <w:numId w:val="4"/>
        </w:numPr>
        <w:ind w:firstLine="420" w:firstLineChars="200"/>
      </w:pPr>
      <w:r>
        <w:rPr>
          <w:rFonts w:hint="eastAsia"/>
        </w:rPr>
        <w:t>技术可行性分析：使用当前国内受欢迎的前端框架Vue，能够搭建出一个符合用户使用的快捷平台。</w:t>
      </w:r>
      <w:r>
        <w:rPr>
          <w:rFonts w:hint="eastAsia"/>
          <w:szCs w:val="21"/>
        </w:rPr>
        <w:t>使用前后端分离的思想，前端使用 Vue.js 来实现，后端通过 Node.js 来实现，通过 Node.js 连接前端和数据库 MySQL。</w:t>
      </w:r>
      <w:r>
        <w:rPr>
          <w:rFonts w:hint="eastAsia"/>
        </w:rPr>
        <w:t>不会对用户产生不好的影响，开发环境以及运行环境容易维持。</w:t>
      </w:r>
    </w:p>
    <w:p>
      <w:pPr>
        <w:numPr>
          <w:ilvl w:val="0"/>
          <w:numId w:val="4"/>
        </w:numPr>
      </w:pPr>
      <w:r>
        <w:rPr>
          <w:rFonts w:hint="eastAsia"/>
        </w:rPr>
        <w:t>操作可行性分析：功能界面很简介，点击也没有较多的繁琐步骤，用户使用起来比较方便，适合不同年龄段的人使用。</w:t>
      </w:r>
    </w:p>
    <w:p>
      <w:pPr>
        <w:numPr>
          <w:ilvl w:val="0"/>
          <w:numId w:val="4"/>
        </w:numPr>
        <w:rPr>
          <w:b/>
          <w:bCs/>
        </w:rPr>
      </w:pPr>
      <w:r>
        <w:rPr>
          <w:rFonts w:hint="eastAsia"/>
        </w:rPr>
        <w:t>社会因素的可行性分析：不会对社会造成不良影响，</w:t>
      </w:r>
      <w:bookmarkEnd w:id="1"/>
      <w:r>
        <w:rPr>
          <w:rFonts w:hint="eastAsia"/>
        </w:rPr>
        <w:t>且会对社会上的各类人群提供一定的帮助。</w:t>
      </w:r>
    </w:p>
    <w:p/>
    <w:p>
      <w:pPr>
        <w:rPr>
          <w:rStyle w:val="7"/>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decimalEnclosedCircleChinese"/>
      <w:suff w:val="nothing"/>
      <w:lvlText w:val="%1　"/>
      <w:lvlJc w:val="left"/>
      <w:pPr>
        <w:ind w:left="0" w:firstLine="400"/>
      </w:pPr>
      <w:rPr>
        <w:rFonts w:hint="eastAsia"/>
        <w:b w:val="0"/>
        <w:bCs w:val="0"/>
      </w:rPr>
    </w:lvl>
  </w:abstractNum>
  <w:abstractNum w:abstractNumId="1">
    <w:nsid w:val="00000004"/>
    <w:multiLevelType w:val="singleLevel"/>
    <w:tmpl w:val="00000004"/>
    <w:lvl w:ilvl="0" w:tentative="0">
      <w:start w:val="1"/>
      <w:numFmt w:val="decimalEnclosedCircleChinese"/>
      <w:suff w:val="nothing"/>
      <w:lvlText w:val="%1　"/>
      <w:lvlJc w:val="left"/>
      <w:pPr>
        <w:ind w:left="0" w:firstLine="400"/>
      </w:pPr>
      <w:rPr>
        <w:rFonts w:hint="eastAsia"/>
        <w:b w:val="0"/>
        <w:bCs w:val="0"/>
      </w:rPr>
    </w:lvl>
  </w:abstractNum>
  <w:abstractNum w:abstractNumId="2">
    <w:nsid w:val="00000006"/>
    <w:multiLevelType w:val="singleLevel"/>
    <w:tmpl w:val="00000006"/>
    <w:lvl w:ilvl="0" w:tentative="0">
      <w:start w:val="1"/>
      <w:numFmt w:val="decimalEnclosedCircleChinese"/>
      <w:suff w:val="nothing"/>
      <w:lvlText w:val="%1　"/>
      <w:lvlJc w:val="left"/>
      <w:pPr>
        <w:ind w:left="0" w:firstLine="400"/>
      </w:pPr>
      <w:rPr>
        <w:rFonts w:hint="eastAsia"/>
        <w:b w:val="0"/>
        <w:bCs w:val="0"/>
      </w:rPr>
    </w:lvl>
  </w:abstractNum>
  <w:abstractNum w:abstractNumId="3">
    <w:nsid w:val="0000000B"/>
    <w:multiLevelType w:val="singleLevel"/>
    <w:tmpl w:val="0000000B"/>
    <w:lvl w:ilvl="0" w:tentative="0">
      <w:start w:val="1"/>
      <w:numFmt w:val="decimalEnclosedCircleChinese"/>
      <w:suff w:val="nothing"/>
      <w:lvlText w:val="%1　"/>
      <w:lvlJc w:val="left"/>
      <w:pPr>
        <w:ind w:left="0" w:firstLine="400"/>
      </w:pPr>
      <w:rPr>
        <w:rFonts w:hint="eastAsia"/>
        <w:b w:val="0"/>
        <w:bCs w:val="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hiZWIzMTBmZjNmNTQ0ZTY3YmVmZTI3MTE4ZDUyZGQifQ=="/>
  </w:docVars>
  <w:rsids>
    <w:rsidRoot w:val="00000000"/>
    <w:rsid w:val="12373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6">
    <w:name w:val="Default Paragraph Font"/>
    <w:uiPriority w:val="1"/>
  </w:style>
  <w:style w:type="table" w:default="1" w:styleId="5">
    <w:name w:val="Normal Table"/>
    <w:uiPriority w:val="99"/>
    <w:tblPr>
      <w:tblCellMar>
        <w:top w:w="0" w:type="dxa"/>
        <w:left w:w="108" w:type="dxa"/>
        <w:bottom w:w="0" w:type="dxa"/>
        <w:right w:w="108" w:type="dxa"/>
      </w:tblCellMar>
    </w:tbl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0"/>
    <w:rPr>
      <w:b/>
      <w:bCs/>
    </w:rPr>
  </w:style>
  <w:style w:type="character" w:customStyle="1" w:styleId="8">
    <w:name w:val="页眉 字符"/>
    <w:basedOn w:val="6"/>
    <w:link w:val="4"/>
    <w:uiPriority w:val="0"/>
    <w:rPr>
      <w:kern w:val="2"/>
      <w:sz w:val="18"/>
      <w:szCs w:val="18"/>
    </w:rPr>
  </w:style>
  <w:style w:type="character" w:customStyle="1" w:styleId="9">
    <w:name w:val="页脚 字符"/>
    <w:basedOn w:val="6"/>
    <w:link w:val="3"/>
    <w:uiPriority w:val="0"/>
    <w:rPr>
      <w:kern w:val="2"/>
      <w:sz w:val="18"/>
      <w:szCs w:val="18"/>
    </w:rPr>
  </w:style>
  <w:style w:type="paragraph" w:styleId="10">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907</Words>
  <Characters>932</Characters>
  <Paragraphs>28</Paragraphs>
  <TotalTime>652</TotalTime>
  <ScaleCrop>false</ScaleCrop>
  <LinksUpToDate>false</LinksUpToDate>
  <CharactersWithSpaces>939</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2023-03-23T08:46:00Z</dcterms:created>
  <dc:creator>(๑•̀ㅂ•́)و✧</dc:creator>
  <cp:lastModifiedBy>七友</cp:lastModifiedBy>
  <dcterms:modified xsi:type="dcterms:W3CDTF">2023-04-06T00:18:54Z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1B065409783F49BAB69CB7E2B08E30CD</vt:lpwstr>
  </property>
</Properties>
</file>